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2B9B" w14:textId="58AC4063" w:rsidR="00A9204E" w:rsidRDefault="00214AC6">
      <w:proofErr w:type="spellStart"/>
      <w:r>
        <w:t>LoopListBoxMod</w:t>
      </w:r>
      <w:proofErr w:type="spellEnd"/>
      <w:r>
        <w:t xml:space="preserve"> Test Plan</w:t>
      </w:r>
      <w:r>
        <w:tab/>
      </w:r>
      <w:r>
        <w:tab/>
      </w:r>
      <w:r>
        <w:tab/>
      </w:r>
      <w:r>
        <w:tab/>
        <w:t>CISS 160</w:t>
      </w:r>
      <w:r>
        <w:tab/>
      </w:r>
      <w:r>
        <w:tab/>
        <w:t>Katharine Wunderle</w:t>
      </w:r>
    </w:p>
    <w:p w14:paraId="632F03BC" w14:textId="1DAF211C" w:rsidR="00214AC6" w:rsidRDefault="00214AC6"/>
    <w:p w14:paraId="6295F288" w14:textId="60708100" w:rsidR="00214AC6" w:rsidRDefault="00214AC6">
      <w:r>
        <w:t>First, I checked the validation of the input from the user. I made sure that if they entered a value for the start year that was nonnumeric or before the year 1776, calculations would not continue, and the user would receive an error message. I then made sure that if the user entered a value for the end year that was nonnumeric or smaller than the start year, again calculations would not continue, and the user would again receive an error message.</w:t>
      </w:r>
      <w:r w:rsidR="004422F0">
        <w:t xml:space="preserve"> I then programmed and tested the initial while loop calculation logic to verify that my list of years calculated correctly, and then displayed them in my </w:t>
      </w:r>
      <w:proofErr w:type="spellStart"/>
      <w:r w:rsidR="004422F0">
        <w:t>ListBox</w:t>
      </w:r>
      <w:proofErr w:type="spellEnd"/>
      <w:r w:rsidR="004422F0">
        <w:t xml:space="preserve"> with string variable adding Year: to it. Then I programmed the logic of the checkboxes, using </w:t>
      </w:r>
      <w:proofErr w:type="spellStart"/>
      <w:r w:rsidR="004422F0">
        <w:t>modolu</w:t>
      </w:r>
      <w:proofErr w:type="spellEnd"/>
      <w:r w:rsidR="004422F0">
        <w:t xml:space="preserve"> division to determine if the year was divisible by 4, making it an election year, or divisible by 10, making it a census year. I visually verified that my strings concatenated correctly and displayed the string additions to the appropriate years. I validated each step with various sets of years.</w:t>
      </w:r>
      <w:r w:rsidR="00937D4E">
        <w:t xml:space="preserve"> I then programmed the logic of the clear button and visually verified that once clicked, both my input textboxes were cleared. Then that if either checkbox had been checked, it would be unchecked. Then finally making sure the </w:t>
      </w:r>
      <w:proofErr w:type="spellStart"/>
      <w:r w:rsidR="00937D4E">
        <w:t>ListBox</w:t>
      </w:r>
      <w:proofErr w:type="spellEnd"/>
      <w:r w:rsidR="00937D4E">
        <w:t xml:space="preserve"> was clear.</w:t>
      </w:r>
    </w:p>
    <w:sectPr w:rsidR="0021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C6"/>
    <w:rsid w:val="00214AC6"/>
    <w:rsid w:val="004422F0"/>
    <w:rsid w:val="00645252"/>
    <w:rsid w:val="006D3D74"/>
    <w:rsid w:val="0083569A"/>
    <w:rsid w:val="00937D4E"/>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B706"/>
  <w15:chartTrackingRefBased/>
  <w15:docId w15:val="{9D833796-F98A-4477-87CC-A48D4487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86</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1</cp:revision>
  <dcterms:created xsi:type="dcterms:W3CDTF">2021-04-11T20:50:00Z</dcterms:created>
  <dcterms:modified xsi:type="dcterms:W3CDTF">2021-04-11T22:16:00Z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